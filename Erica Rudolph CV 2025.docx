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270F1" w14:textId="77777777" w:rsidR="00E7368B" w:rsidRPr="008C4E98" w:rsidRDefault="00E7368B" w:rsidP="008C4E98">
      <w:pPr>
        <w:shd w:val="clear" w:color="auto" w:fill="7F7F7F" w:themeFill="text1" w:themeFillTint="80"/>
        <w:spacing w:line="240" w:lineRule="auto"/>
        <w:jc w:val="center"/>
        <w:rPr>
          <w:rFonts w:ascii="Arial Narrow" w:hAnsi="Arial Narrow" w:cs="Times New Roman"/>
          <w:b/>
          <w:sz w:val="28"/>
          <w:szCs w:val="28"/>
        </w:rPr>
      </w:pPr>
      <w:r w:rsidRPr="008C4E98">
        <w:rPr>
          <w:rFonts w:ascii="Arial Narrow" w:hAnsi="Arial Narrow" w:cs="Times New Roman"/>
          <w:b/>
          <w:sz w:val="30"/>
          <w:szCs w:val="30"/>
        </w:rPr>
        <w:t>CUR</w:t>
      </w:r>
      <w:r w:rsidR="00491301" w:rsidRPr="008C4E98">
        <w:rPr>
          <w:rFonts w:ascii="Arial Narrow" w:hAnsi="Arial Narrow" w:cs="Times New Roman"/>
          <w:b/>
          <w:sz w:val="30"/>
          <w:szCs w:val="30"/>
        </w:rPr>
        <w:t>RICULUM VITAE FOR ERICA RUDOLPH</w:t>
      </w:r>
    </w:p>
    <w:p w14:paraId="543394CF" w14:textId="77777777" w:rsidR="00D45EB1" w:rsidRPr="002B6411" w:rsidRDefault="00E370A6" w:rsidP="002B6411">
      <w:pPr>
        <w:shd w:val="clear" w:color="auto" w:fill="7F7F7F" w:themeFill="text1" w:themeFillTint="80"/>
        <w:jc w:val="center"/>
        <w:rPr>
          <w:rFonts w:ascii="Arial Narrow" w:hAnsi="Arial Narrow" w:cs="Times New Roman"/>
          <w:b/>
          <w:sz w:val="30"/>
          <w:szCs w:val="30"/>
        </w:rPr>
      </w:pPr>
      <w:r w:rsidRPr="008C4E98">
        <w:rPr>
          <w:rFonts w:ascii="Arial Narrow" w:hAnsi="Arial Narrow" w:cs="Times New Roman"/>
          <w:b/>
          <w:sz w:val="30"/>
          <w:szCs w:val="30"/>
        </w:rPr>
        <w:t>BELASTING NOMMER / INCOME TAX NUMBER: 1014521155</w:t>
      </w:r>
    </w:p>
    <w:p w14:paraId="59E09912" w14:textId="77777777" w:rsidR="008C4E98" w:rsidRPr="00236E25" w:rsidRDefault="008C4E98" w:rsidP="00A15F2F">
      <w:pPr>
        <w:spacing w:after="0" w:line="240" w:lineRule="auto"/>
        <w:rPr>
          <w:rFonts w:ascii="Arial Narrow" w:hAnsi="Arial Narrow" w:cs="Times New Roman"/>
          <w:color w:val="000000"/>
          <w:sz w:val="10"/>
          <w:szCs w:val="10"/>
        </w:rPr>
      </w:pPr>
    </w:p>
    <w:p w14:paraId="185D3982" w14:textId="77777777" w:rsidR="00BC6129" w:rsidRPr="008C4E98" w:rsidRDefault="001026F0" w:rsidP="00A15F2F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Arial Narrow" w:hAnsi="Arial Narrow" w:cs="Times New Roman"/>
          <w:b/>
          <w:sz w:val="24"/>
          <w:szCs w:val="24"/>
        </w:rPr>
        <w:t>Personal Information</w:t>
      </w:r>
      <w:r w:rsidR="00BC6129" w:rsidRPr="00277C0B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4B73EE44" w14:textId="77777777" w:rsidR="00BC6129" w:rsidRPr="00277C0B" w:rsidRDefault="00C90829" w:rsidP="005C581A">
      <w:pPr>
        <w:spacing w:after="0" w:line="240" w:lineRule="auto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24"/>
          <w:szCs w:val="24"/>
        </w:rPr>
        <w:t>Name</w:t>
      </w:r>
      <w:r w:rsidR="00BC6129" w:rsidRPr="00277C0B">
        <w:rPr>
          <w:rFonts w:ascii="Arial Narrow" w:hAnsi="Arial Narrow" w:cs="Times New Roman"/>
          <w:sz w:val="24"/>
          <w:szCs w:val="24"/>
        </w:rPr>
        <w:t>:</w:t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>E</w:t>
      </w:r>
      <w:r>
        <w:rPr>
          <w:rFonts w:ascii="Arial Narrow" w:hAnsi="Arial Narrow" w:cs="Times New Roman"/>
          <w:sz w:val="24"/>
          <w:szCs w:val="24"/>
        </w:rPr>
        <w:t>rica Rudolph</w:t>
      </w:r>
    </w:p>
    <w:p w14:paraId="39888FD4" w14:textId="77777777" w:rsidR="00BC6129" w:rsidRPr="00277C0B" w:rsidRDefault="00C90829" w:rsidP="005C581A">
      <w:pPr>
        <w:spacing w:after="0" w:line="240" w:lineRule="auto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24"/>
          <w:szCs w:val="24"/>
        </w:rPr>
        <w:t>Address</w:t>
      </w:r>
      <w:r w:rsidR="00BC6129" w:rsidRPr="00277C0B">
        <w:rPr>
          <w:rFonts w:ascii="Arial Narrow" w:hAnsi="Arial Narrow" w:cs="Times New Roman"/>
          <w:sz w:val="24"/>
          <w:szCs w:val="24"/>
        </w:rPr>
        <w:t>:</w:t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  <w:t xml:space="preserve">01 </w:t>
      </w:r>
      <w:proofErr w:type="spellStart"/>
      <w:r>
        <w:rPr>
          <w:rFonts w:ascii="Arial Narrow" w:hAnsi="Arial Narrow" w:cs="Times New Roman"/>
          <w:sz w:val="24"/>
          <w:szCs w:val="24"/>
        </w:rPr>
        <w:t>Seueby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Street, </w:t>
      </w:r>
      <w:proofErr w:type="spellStart"/>
      <w:r>
        <w:rPr>
          <w:rFonts w:ascii="Arial Narrow" w:hAnsi="Arial Narrow" w:cs="Times New Roman"/>
          <w:sz w:val="24"/>
          <w:szCs w:val="24"/>
        </w:rPr>
        <w:t>Hawston</w:t>
      </w:r>
      <w:proofErr w:type="spellEnd"/>
      <w:r w:rsidR="005C581A">
        <w:rPr>
          <w:rFonts w:ascii="Arial Narrow" w:hAnsi="Arial Narrow" w:cs="Times New Roman"/>
          <w:sz w:val="24"/>
          <w:szCs w:val="24"/>
        </w:rPr>
        <w:t>, 7202</w:t>
      </w:r>
    </w:p>
    <w:p w14:paraId="47028BC9" w14:textId="77777777" w:rsidR="00BC6129" w:rsidRPr="007C60B5" w:rsidRDefault="001026F0" w:rsidP="005C581A">
      <w:pPr>
        <w:spacing w:after="0" w:line="240" w:lineRule="auto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24"/>
          <w:szCs w:val="24"/>
        </w:rPr>
        <w:t>Telephone</w:t>
      </w:r>
      <w:r w:rsidR="00BC6129" w:rsidRPr="00277C0B">
        <w:rPr>
          <w:rFonts w:ascii="Arial Narrow" w:hAnsi="Arial Narrow" w:cs="Times New Roman"/>
          <w:sz w:val="24"/>
          <w:szCs w:val="24"/>
        </w:rPr>
        <w:t>:</w:t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>+ 27-78-735-4679</w:t>
      </w:r>
    </w:p>
    <w:p w14:paraId="47B97AB5" w14:textId="77777777" w:rsidR="00277C0B" w:rsidRPr="00277C0B" w:rsidRDefault="001026F0" w:rsidP="005C581A">
      <w:pPr>
        <w:spacing w:after="0" w:line="240" w:lineRule="auto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24"/>
          <w:szCs w:val="24"/>
        </w:rPr>
        <w:t>Date of Birth</w:t>
      </w:r>
      <w:r w:rsidR="00277C0B" w:rsidRPr="00277C0B">
        <w:rPr>
          <w:rFonts w:ascii="Arial Narrow" w:hAnsi="Arial Narrow" w:cs="Times New Roman"/>
          <w:sz w:val="24"/>
          <w:szCs w:val="24"/>
        </w:rPr>
        <w:t>:</w:t>
      </w:r>
      <w:r w:rsidR="00277C0B" w:rsidRPr="00277C0B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277C0B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>19 JULY 1987</w:t>
      </w:r>
    </w:p>
    <w:p w14:paraId="31A53FAE" w14:textId="77777777" w:rsidR="00BC6129" w:rsidRPr="008C4E98" w:rsidRDefault="001026F0" w:rsidP="005C581A">
      <w:pPr>
        <w:spacing w:after="0" w:line="240" w:lineRule="auto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24"/>
          <w:szCs w:val="24"/>
        </w:rPr>
        <w:t>Identity Number</w:t>
      </w:r>
      <w:r w:rsidR="005C581A">
        <w:rPr>
          <w:rFonts w:ascii="Arial Narrow" w:hAnsi="Arial Narrow" w:cs="Times New Roman"/>
          <w:sz w:val="24"/>
          <w:szCs w:val="24"/>
        </w:rPr>
        <w:t>:</w:t>
      </w:r>
      <w:r w:rsidR="005C581A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>8707190084089</w:t>
      </w:r>
    </w:p>
    <w:p w14:paraId="2B88CC74" w14:textId="77777777" w:rsidR="00BC6129" w:rsidRPr="00277C0B" w:rsidRDefault="001026F0" w:rsidP="005C581A">
      <w:pPr>
        <w:spacing w:after="0" w:line="240" w:lineRule="auto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24"/>
          <w:szCs w:val="24"/>
        </w:rPr>
        <w:t>Marital Status</w:t>
      </w:r>
      <w:r w:rsidR="00BC6129" w:rsidRPr="00277C0B">
        <w:rPr>
          <w:rFonts w:ascii="Arial Narrow" w:hAnsi="Arial Narrow" w:cs="Times New Roman"/>
          <w:sz w:val="24"/>
          <w:szCs w:val="24"/>
        </w:rPr>
        <w:t>:</w:t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277C0B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>M</w:t>
      </w:r>
      <w:r w:rsidR="00C90829">
        <w:rPr>
          <w:rFonts w:ascii="Arial Narrow" w:hAnsi="Arial Narrow" w:cs="Times New Roman"/>
          <w:sz w:val="24"/>
          <w:szCs w:val="24"/>
        </w:rPr>
        <w:t>arried</w:t>
      </w:r>
    </w:p>
    <w:p w14:paraId="3A185A9A" w14:textId="77777777" w:rsidR="00BC6129" w:rsidRPr="00277C0B" w:rsidRDefault="001026F0" w:rsidP="00AE5435">
      <w:pPr>
        <w:spacing w:after="0" w:line="240" w:lineRule="auto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24"/>
          <w:szCs w:val="24"/>
        </w:rPr>
        <w:t>Health</w:t>
      </w:r>
      <w:r w:rsidR="00491301" w:rsidRPr="00277C0B">
        <w:rPr>
          <w:rFonts w:ascii="Arial Narrow" w:hAnsi="Arial Narrow" w:cs="Times New Roman"/>
          <w:sz w:val="24"/>
          <w:szCs w:val="24"/>
        </w:rPr>
        <w:t>:</w:t>
      </w:r>
      <w:r w:rsidR="005C581A">
        <w:rPr>
          <w:rFonts w:ascii="Arial Narrow" w:hAnsi="Arial Narrow" w:cs="Times New Roman"/>
          <w:sz w:val="24"/>
          <w:szCs w:val="24"/>
        </w:rPr>
        <w:tab/>
      </w:r>
      <w:r w:rsidR="00491301" w:rsidRPr="00277C0B">
        <w:rPr>
          <w:rFonts w:ascii="Arial Narrow" w:hAnsi="Arial Narrow" w:cs="Times New Roman"/>
          <w:sz w:val="24"/>
          <w:szCs w:val="24"/>
        </w:rPr>
        <w:tab/>
      </w:r>
      <w:r w:rsidR="00277C0B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>E</w:t>
      </w:r>
      <w:r>
        <w:rPr>
          <w:rFonts w:ascii="Arial Narrow" w:hAnsi="Arial Narrow" w:cs="Times New Roman"/>
          <w:sz w:val="24"/>
          <w:szCs w:val="24"/>
        </w:rPr>
        <w:t>x</w:t>
      </w:r>
      <w:r w:rsidR="00C90829">
        <w:rPr>
          <w:rFonts w:ascii="Arial Narrow" w:hAnsi="Arial Narrow" w:cs="Times New Roman"/>
          <w:sz w:val="24"/>
          <w:szCs w:val="24"/>
        </w:rPr>
        <w:t xml:space="preserve">cellent </w:t>
      </w:r>
    </w:p>
    <w:p w14:paraId="0ACB6A20" w14:textId="42B5C43F" w:rsidR="00446606" w:rsidRPr="007C60B5" w:rsidRDefault="001026F0" w:rsidP="00AE5435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Languages</w:t>
      </w:r>
      <w:r w:rsidR="00BC6129" w:rsidRPr="00277C0B">
        <w:rPr>
          <w:rFonts w:ascii="Arial Narrow" w:hAnsi="Arial Narrow" w:cs="Times New Roman"/>
          <w:sz w:val="24"/>
          <w:szCs w:val="24"/>
        </w:rPr>
        <w:t>:</w:t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ab/>
      </w:r>
      <w:r w:rsidR="00277C0B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Afrikaans</w:t>
      </w:r>
      <w:r w:rsidR="005C581A">
        <w:rPr>
          <w:rFonts w:ascii="Arial Narrow" w:hAnsi="Arial Narrow" w:cs="Times New Roman"/>
          <w:sz w:val="24"/>
          <w:szCs w:val="24"/>
        </w:rPr>
        <w:t>,</w:t>
      </w:r>
      <w:r>
        <w:rPr>
          <w:rFonts w:ascii="Arial Narrow" w:hAnsi="Arial Narrow" w:cs="Times New Roman"/>
          <w:sz w:val="24"/>
          <w:szCs w:val="24"/>
        </w:rPr>
        <w:t xml:space="preserve"> English</w:t>
      </w:r>
    </w:p>
    <w:p w14:paraId="38B3029A" w14:textId="77777777" w:rsidR="00BC6129" w:rsidRDefault="001026F0" w:rsidP="00236E25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E-mail</w:t>
      </w:r>
      <w:r w:rsidR="00BC6129" w:rsidRPr="00277C0B">
        <w:rPr>
          <w:rFonts w:ascii="Arial Narrow" w:hAnsi="Arial Narrow" w:cs="Times New Roman"/>
          <w:sz w:val="24"/>
          <w:szCs w:val="24"/>
        </w:rPr>
        <w:t>:</w:t>
      </w:r>
      <w:r w:rsidR="005C581A">
        <w:rPr>
          <w:rFonts w:ascii="Arial Narrow" w:hAnsi="Arial Narrow" w:cs="Times New Roman"/>
          <w:sz w:val="24"/>
          <w:szCs w:val="24"/>
        </w:rPr>
        <w:tab/>
      </w:r>
      <w:r w:rsidR="005C581A">
        <w:rPr>
          <w:rFonts w:ascii="Arial Narrow" w:hAnsi="Arial Narrow" w:cs="Times New Roman"/>
          <w:sz w:val="24"/>
          <w:szCs w:val="24"/>
        </w:rPr>
        <w:tab/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BC6129" w:rsidRPr="00277C0B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r w:rsidR="00C90829">
        <w:rPr>
          <w:rFonts w:ascii="Arial Narrow" w:hAnsi="Arial Narrow" w:cs="Times New Roman"/>
          <w:sz w:val="24"/>
          <w:szCs w:val="24"/>
        </w:rPr>
        <w:tab/>
      </w:r>
      <w:hyperlink r:id="rId5" w:history="1">
        <w:r w:rsidR="00236E25" w:rsidRPr="00C67661">
          <w:rPr>
            <w:rStyle w:val="Hyperlink"/>
            <w:rFonts w:ascii="Arial Narrow" w:hAnsi="Arial Narrow" w:cs="Times New Roman"/>
            <w:sz w:val="24"/>
            <w:szCs w:val="24"/>
          </w:rPr>
          <w:t>ayrtonbc017@gmail.com</w:t>
        </w:r>
      </w:hyperlink>
      <w:r w:rsidR="00236E25">
        <w:rPr>
          <w:rFonts w:ascii="Arial Narrow" w:hAnsi="Arial Narrow" w:cs="Times New Roman"/>
          <w:sz w:val="24"/>
          <w:szCs w:val="24"/>
        </w:rPr>
        <w:t xml:space="preserve"> </w:t>
      </w:r>
    </w:p>
    <w:p w14:paraId="46779188" w14:textId="77777777" w:rsidR="00236E25" w:rsidRPr="00277C0B" w:rsidRDefault="00236E25" w:rsidP="00C87520">
      <w:pPr>
        <w:spacing w:line="240" w:lineRule="auto"/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sz w:val="24"/>
          <w:szCs w:val="24"/>
        </w:rPr>
        <w:t>Employment Status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  <w:t xml:space="preserve">Unemployed </w:t>
      </w:r>
    </w:p>
    <w:p w14:paraId="7416E219" w14:textId="77777777" w:rsidR="00BC6129" w:rsidRPr="00277C0B" w:rsidRDefault="00BC6129" w:rsidP="00277C0B">
      <w:pPr>
        <w:spacing w:after="0" w:line="240" w:lineRule="auto"/>
        <w:rPr>
          <w:rFonts w:ascii="Arial Narrow" w:hAnsi="Arial Narrow" w:cs="Times New Roman"/>
          <w:sz w:val="16"/>
          <w:szCs w:val="16"/>
        </w:rPr>
      </w:pPr>
      <w:r w:rsidRPr="00277C0B">
        <w:rPr>
          <w:rFonts w:ascii="Arial Narrow" w:hAnsi="Arial Narrow" w:cs="Times New Roman"/>
          <w:b/>
          <w:sz w:val="24"/>
          <w:szCs w:val="24"/>
        </w:rPr>
        <w:t>PERSONAL PROFILE</w:t>
      </w:r>
    </w:p>
    <w:p w14:paraId="2CECD52A" w14:textId="77777777" w:rsidR="00BC6129" w:rsidRPr="00277C0B" w:rsidRDefault="00BC6129" w:rsidP="00277C0B">
      <w:pPr>
        <w:spacing w:line="240" w:lineRule="auto"/>
        <w:jc w:val="both"/>
        <w:rPr>
          <w:rFonts w:ascii="Arial Narrow" w:hAnsi="Arial Narrow" w:cs="Times New Roman"/>
          <w:b/>
          <w:sz w:val="16"/>
          <w:szCs w:val="16"/>
          <w:u w:val="single"/>
        </w:rPr>
      </w:pPr>
      <w:r w:rsidRPr="00277C0B">
        <w:rPr>
          <w:rFonts w:ascii="Arial Narrow" w:hAnsi="Arial Narrow" w:cs="Times New Roman"/>
          <w:sz w:val="24"/>
          <w:szCs w:val="24"/>
        </w:rPr>
        <w:t xml:space="preserve">I am a hard-working person with </w:t>
      </w:r>
      <w:r w:rsidR="0067107A" w:rsidRPr="00277C0B">
        <w:rPr>
          <w:rFonts w:ascii="Arial Narrow" w:hAnsi="Arial Narrow" w:cs="Times New Roman"/>
          <w:sz w:val="24"/>
          <w:szCs w:val="24"/>
        </w:rPr>
        <w:t>high regard for integrity and quality within my work. I always do my work to the best of my ability and have a high level of attention to detail. I consider myself to think out of the box and being very creative when it comes to work so that any requirement becomes a reality.</w:t>
      </w:r>
      <w:r w:rsidR="00606435" w:rsidRPr="00277C0B">
        <w:rPr>
          <w:rFonts w:ascii="Arial Narrow" w:hAnsi="Arial Narrow" w:cs="Times New Roman"/>
          <w:sz w:val="24"/>
          <w:szCs w:val="24"/>
        </w:rPr>
        <w:t xml:space="preserve"> My first choice is always my ability to strive through good values.</w:t>
      </w:r>
      <w:r w:rsidRPr="00277C0B">
        <w:rPr>
          <w:rFonts w:ascii="Arial Narrow" w:hAnsi="Arial Narrow" w:cs="Times New Roman"/>
          <w:b/>
          <w:sz w:val="24"/>
          <w:szCs w:val="24"/>
          <w:u w:val="single"/>
        </w:rPr>
        <w:t xml:space="preserve"> </w:t>
      </w:r>
    </w:p>
    <w:p w14:paraId="14BA7E4F" w14:textId="77777777" w:rsidR="001036EB" w:rsidRPr="007C60B5" w:rsidRDefault="00C90829" w:rsidP="007C60B5">
      <w:pPr>
        <w:spacing w:after="0" w:line="240" w:lineRule="auto"/>
        <w:rPr>
          <w:rFonts w:ascii="Arial Narrow" w:hAnsi="Arial Narrow" w:cs="Times New Roman"/>
          <w:b/>
          <w:sz w:val="14"/>
          <w:szCs w:val="14"/>
        </w:rPr>
      </w:pPr>
      <w:r>
        <w:rPr>
          <w:rFonts w:ascii="Arial Narrow" w:hAnsi="Arial Narrow" w:cs="Times New Roman"/>
          <w:b/>
          <w:sz w:val="24"/>
          <w:szCs w:val="24"/>
        </w:rPr>
        <w:t>EDUCATIONAL QUALIFATIONS</w:t>
      </w:r>
    </w:p>
    <w:p w14:paraId="518C4C34" w14:textId="77777777" w:rsidR="00210BC8" w:rsidRPr="00C90829" w:rsidRDefault="00060E8C" w:rsidP="007C60B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1.1 </w:t>
      </w:r>
      <w:r w:rsidR="00C90829" w:rsidRPr="00C90829">
        <w:rPr>
          <w:rFonts w:ascii="Arial Narrow" w:hAnsi="Arial Narrow"/>
          <w:sz w:val="24"/>
          <w:szCs w:val="24"/>
        </w:rPr>
        <w:t>SECONDARY EDUCATION:</w:t>
      </w:r>
    </w:p>
    <w:p w14:paraId="0E5446E1" w14:textId="77777777" w:rsidR="00C90829" w:rsidRPr="00C90829" w:rsidRDefault="00C90829" w:rsidP="007C60B5">
      <w:pPr>
        <w:spacing w:after="0" w:line="240" w:lineRule="auto"/>
        <w:rPr>
          <w:rFonts w:ascii="Arial Narrow" w:hAnsi="Arial Narrow"/>
          <w:sz w:val="10"/>
          <w:szCs w:val="10"/>
        </w:rPr>
      </w:pPr>
      <w:r w:rsidRPr="00C90829">
        <w:rPr>
          <w:rFonts w:ascii="Arial Narrow" w:hAnsi="Arial Narrow"/>
          <w:sz w:val="24"/>
          <w:szCs w:val="24"/>
        </w:rPr>
        <w:t xml:space="preserve">       Highest grade Passed:</w:t>
      </w:r>
      <w:r w:rsidRPr="00C90829">
        <w:rPr>
          <w:rFonts w:ascii="Arial Narrow" w:hAnsi="Arial Narrow"/>
          <w:sz w:val="24"/>
          <w:szCs w:val="24"/>
        </w:rPr>
        <w:tab/>
      </w:r>
      <w:r w:rsidRPr="00C90829">
        <w:rPr>
          <w:rFonts w:ascii="Arial Narrow" w:hAnsi="Arial Narrow"/>
          <w:sz w:val="24"/>
          <w:szCs w:val="24"/>
        </w:rPr>
        <w:tab/>
      </w:r>
      <w:r w:rsidR="005A6171">
        <w:rPr>
          <w:rFonts w:ascii="Arial Narrow" w:hAnsi="Arial Narrow"/>
          <w:sz w:val="24"/>
          <w:szCs w:val="24"/>
        </w:rPr>
        <w:tab/>
      </w:r>
      <w:r w:rsidRPr="00C90829">
        <w:rPr>
          <w:rFonts w:ascii="Arial Narrow" w:hAnsi="Arial Narrow"/>
          <w:sz w:val="24"/>
          <w:szCs w:val="24"/>
        </w:rPr>
        <w:t>Grade 12, Senior Certificate, 2005</w:t>
      </w:r>
    </w:p>
    <w:p w14:paraId="522FCD00" w14:textId="77777777" w:rsidR="005A6171" w:rsidRDefault="00C90829" w:rsidP="00C90829">
      <w:pPr>
        <w:rPr>
          <w:rFonts w:ascii="Arial Narrow" w:hAnsi="Arial Narrow"/>
          <w:sz w:val="24"/>
          <w:szCs w:val="24"/>
        </w:rPr>
      </w:pPr>
      <w:r w:rsidRPr="00C90829">
        <w:rPr>
          <w:rFonts w:ascii="Arial Narrow" w:hAnsi="Arial Narrow"/>
          <w:sz w:val="24"/>
          <w:szCs w:val="24"/>
        </w:rPr>
        <w:t xml:space="preserve">       School Att</w:t>
      </w:r>
      <w:r>
        <w:rPr>
          <w:rFonts w:ascii="Arial Narrow" w:hAnsi="Arial Narrow"/>
          <w:sz w:val="24"/>
          <w:szCs w:val="24"/>
        </w:rPr>
        <w:t>ended: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5A6171">
        <w:rPr>
          <w:rFonts w:ascii="Arial Narrow" w:hAnsi="Arial Narrow"/>
          <w:sz w:val="24"/>
          <w:szCs w:val="24"/>
        </w:rPr>
        <w:tab/>
      </w:r>
      <w:r w:rsidRPr="00C90829">
        <w:rPr>
          <w:rFonts w:ascii="Arial Narrow" w:hAnsi="Arial Narrow"/>
          <w:sz w:val="24"/>
          <w:szCs w:val="24"/>
        </w:rPr>
        <w:t>Swellendam Secondary School</w:t>
      </w:r>
    </w:p>
    <w:p w14:paraId="0ED859BC" w14:textId="77777777" w:rsidR="005A6171" w:rsidRDefault="005A6171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1.2 Additional Training Courses:</w:t>
      </w:r>
    </w:p>
    <w:p w14:paraId="1CF747E2" w14:textId="77777777" w:rsidR="005A6171" w:rsidRDefault="005A6171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Institution Attended: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AAT</w:t>
      </w:r>
    </w:p>
    <w:p w14:paraId="558D609F" w14:textId="77777777" w:rsidR="009D7EAD" w:rsidRDefault="005A6171" w:rsidP="00060E8C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Year: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2011</w:t>
      </w:r>
    </w:p>
    <w:p w14:paraId="2BC0A475" w14:textId="77777777" w:rsidR="005A6171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5A6171">
        <w:rPr>
          <w:rFonts w:ascii="Arial Narrow" w:hAnsi="Arial Narrow"/>
          <w:sz w:val="24"/>
          <w:szCs w:val="24"/>
        </w:rPr>
        <w:t>Qualification Obtained:</w:t>
      </w:r>
      <w:r w:rsidR="005A6171">
        <w:rPr>
          <w:rFonts w:ascii="Arial Narrow" w:hAnsi="Arial Narrow"/>
          <w:sz w:val="24"/>
          <w:szCs w:val="24"/>
        </w:rPr>
        <w:tab/>
      </w:r>
      <w:r w:rsidR="005A6171">
        <w:rPr>
          <w:rFonts w:ascii="Arial Narrow" w:hAnsi="Arial Narrow"/>
          <w:sz w:val="24"/>
          <w:szCs w:val="24"/>
        </w:rPr>
        <w:tab/>
      </w:r>
      <w:r w:rsidR="005A6171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Local Government Accounting</w:t>
      </w:r>
    </w:p>
    <w:p w14:paraId="1871D72D" w14:textId="77777777" w:rsidR="00060E8C" w:rsidRPr="00E7571F" w:rsidRDefault="00060E8C" w:rsidP="005A6171">
      <w:pPr>
        <w:spacing w:after="0" w:line="240" w:lineRule="auto"/>
        <w:rPr>
          <w:rFonts w:ascii="Arial Narrow" w:hAnsi="Arial Narrow"/>
          <w:sz w:val="16"/>
          <w:szCs w:val="16"/>
        </w:rPr>
      </w:pPr>
    </w:p>
    <w:p w14:paraId="62589570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1.3 Additional Training Courses: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14:paraId="7B69DD73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Institution Attended: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Clicks Retailers</w:t>
      </w:r>
    </w:p>
    <w:p w14:paraId="276176F8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Year: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2021</w:t>
      </w:r>
    </w:p>
    <w:p w14:paraId="611DDB0A" w14:textId="77777777" w:rsidR="00060E8C" w:rsidRDefault="00060E8C" w:rsidP="00A15F2F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Qualification Obtained: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Beauty Basics</w:t>
      </w:r>
    </w:p>
    <w:p w14:paraId="5168EB65" w14:textId="77777777" w:rsidR="00A15F2F" w:rsidRPr="00E7571F" w:rsidRDefault="00A15F2F" w:rsidP="005A6171">
      <w:pPr>
        <w:spacing w:after="0" w:line="240" w:lineRule="auto"/>
        <w:rPr>
          <w:rFonts w:ascii="Arial Narrow" w:hAnsi="Arial Narrow"/>
          <w:sz w:val="16"/>
          <w:szCs w:val="16"/>
        </w:rPr>
      </w:pPr>
    </w:p>
    <w:p w14:paraId="411B5696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1.4 Additional Training Courses:</w:t>
      </w:r>
    </w:p>
    <w:p w14:paraId="50D58A9D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Institution Attended: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Clicks Retailers</w:t>
      </w:r>
    </w:p>
    <w:p w14:paraId="2B3385DF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Year: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2021</w:t>
      </w:r>
    </w:p>
    <w:p w14:paraId="72A397DF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Qualification Obtained: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Visual Merchandising </w:t>
      </w:r>
    </w:p>
    <w:p w14:paraId="09063A61" w14:textId="77777777" w:rsidR="00060E8C" w:rsidRPr="00A15F2F" w:rsidRDefault="00060E8C" w:rsidP="005A6171">
      <w:pPr>
        <w:spacing w:after="0" w:line="240" w:lineRule="auto"/>
        <w:rPr>
          <w:rFonts w:ascii="Arial Narrow" w:hAnsi="Arial Narrow"/>
          <w:sz w:val="10"/>
          <w:szCs w:val="10"/>
        </w:rPr>
      </w:pPr>
    </w:p>
    <w:p w14:paraId="4EFA5229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1.5 Additional Training Courses:</w:t>
      </w:r>
    </w:p>
    <w:p w14:paraId="742ECE33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Institution Attended: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Tourism Enterprise Partnership (TEP)</w:t>
      </w:r>
    </w:p>
    <w:p w14:paraId="42A97C87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Year: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March-October 2008</w:t>
      </w:r>
    </w:p>
    <w:p w14:paraId="7B1B2693" w14:textId="77777777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Qualification Obtained: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Human Resource Management, Marketing Management,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Business Strategy &amp; Financial Management</w:t>
      </w:r>
    </w:p>
    <w:p w14:paraId="0E74E515" w14:textId="77777777" w:rsidR="00815649" w:rsidRDefault="00815649" w:rsidP="005A617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5BA3C5F1" w14:textId="523676B5" w:rsidR="00060E8C" w:rsidRDefault="00060E8C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Employment History</w:t>
      </w:r>
    </w:p>
    <w:p w14:paraId="34EDA829" w14:textId="77777777" w:rsidR="00564C9D" w:rsidRPr="00EC2801" w:rsidRDefault="00EC2801" w:rsidP="004077A8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EC2801">
        <w:rPr>
          <w:rFonts w:ascii="Arial Narrow" w:hAnsi="Arial Narrow"/>
          <w:b/>
          <w:sz w:val="24"/>
          <w:szCs w:val="24"/>
        </w:rPr>
        <w:t xml:space="preserve">Name of firm: </w:t>
      </w:r>
      <w:r w:rsidR="00564C9D" w:rsidRPr="00EC2801">
        <w:rPr>
          <w:rFonts w:ascii="Arial Narrow" w:hAnsi="Arial Narrow"/>
          <w:b/>
          <w:sz w:val="24"/>
          <w:szCs w:val="24"/>
        </w:rPr>
        <w:t xml:space="preserve">Swellendam </w:t>
      </w:r>
      <w:r w:rsidR="004077A8" w:rsidRPr="00EC2801">
        <w:rPr>
          <w:rFonts w:ascii="Arial Narrow" w:hAnsi="Arial Narrow"/>
          <w:b/>
          <w:sz w:val="24"/>
          <w:szCs w:val="24"/>
        </w:rPr>
        <w:t>Pep stores</w:t>
      </w:r>
    </w:p>
    <w:p w14:paraId="1C58FF2B" w14:textId="77777777" w:rsidR="00564C9D" w:rsidRDefault="00564C9D" w:rsidP="004077A8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Period: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2005-2006</w:t>
      </w:r>
    </w:p>
    <w:p w14:paraId="1D41D908" w14:textId="77777777" w:rsidR="00564C9D" w:rsidRDefault="00A15F2F" w:rsidP="004077A8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Position: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P27 Cashier &amp; Sales Assistant</w:t>
      </w:r>
    </w:p>
    <w:p w14:paraId="022FDB88" w14:textId="77777777" w:rsidR="00564C9D" w:rsidRDefault="00564C9D" w:rsidP="004077A8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Duties: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Working on the till, helping on the shop floor merchandise</w:t>
      </w:r>
    </w:p>
    <w:p w14:paraId="010598CC" w14:textId="77777777" w:rsidR="00564C9D" w:rsidRDefault="00564C9D" w:rsidP="004077A8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</w:t>
      </w:r>
      <w:r>
        <w:rPr>
          <w:rFonts w:ascii="Arial Narrow" w:hAnsi="Arial Narrow"/>
          <w:sz w:val="24"/>
          <w:szCs w:val="24"/>
        </w:rPr>
        <w:tab/>
      </w:r>
      <w:r w:rsidR="00FF634F">
        <w:rPr>
          <w:rFonts w:ascii="Arial Narrow" w:hAnsi="Arial Narrow"/>
          <w:sz w:val="24"/>
          <w:szCs w:val="24"/>
        </w:rPr>
        <w:t>Clothes</w:t>
      </w:r>
      <w:r>
        <w:rPr>
          <w:rFonts w:ascii="Arial Narrow" w:hAnsi="Arial Narrow"/>
          <w:sz w:val="24"/>
          <w:szCs w:val="24"/>
        </w:rPr>
        <w:t>, doing promotions.</w:t>
      </w:r>
    </w:p>
    <w:p w14:paraId="4EC379EA" w14:textId="77777777" w:rsidR="00FF634F" w:rsidRDefault="00FF634F" w:rsidP="004077A8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Reason for leaving: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Better work opportunity (Municipality)</w:t>
      </w:r>
    </w:p>
    <w:p w14:paraId="3C28F280" w14:textId="77777777" w:rsidR="00564C9D" w:rsidRPr="003E70CA" w:rsidRDefault="00564C9D" w:rsidP="005A6171">
      <w:pPr>
        <w:spacing w:after="0" w:line="240" w:lineRule="auto"/>
        <w:rPr>
          <w:rFonts w:ascii="Arial Narrow" w:hAnsi="Arial Narrow"/>
          <w:sz w:val="16"/>
          <w:szCs w:val="16"/>
        </w:rPr>
      </w:pPr>
    </w:p>
    <w:p w14:paraId="09EBDFD6" w14:textId="77777777" w:rsidR="00060E8C" w:rsidRPr="00060E8C" w:rsidRDefault="00564C9D" w:rsidP="005A617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Name of firm: Swellendam Tourism Office</w:t>
      </w:r>
      <w:r w:rsidR="00060E8C">
        <w:rPr>
          <w:rFonts w:ascii="Arial Narrow" w:hAnsi="Arial Narrow"/>
          <w:sz w:val="24"/>
          <w:szCs w:val="24"/>
        </w:rPr>
        <w:tab/>
      </w:r>
      <w:r w:rsidR="00060E8C">
        <w:rPr>
          <w:rFonts w:ascii="Arial Narrow" w:hAnsi="Arial Narrow"/>
          <w:sz w:val="24"/>
          <w:szCs w:val="24"/>
        </w:rPr>
        <w:tab/>
      </w:r>
      <w:r w:rsidR="00060E8C">
        <w:rPr>
          <w:rFonts w:ascii="Arial Narrow" w:hAnsi="Arial Narrow"/>
          <w:sz w:val="24"/>
          <w:szCs w:val="24"/>
        </w:rPr>
        <w:tab/>
      </w:r>
      <w:r w:rsidR="00060E8C">
        <w:rPr>
          <w:rFonts w:ascii="Arial Narrow" w:hAnsi="Arial Narrow"/>
          <w:sz w:val="24"/>
          <w:szCs w:val="24"/>
        </w:rPr>
        <w:tab/>
      </w:r>
    </w:p>
    <w:p w14:paraId="38F6C539" w14:textId="77777777" w:rsidR="00564C9D" w:rsidRDefault="00564C9D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Period: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2006-2009</w:t>
      </w:r>
    </w:p>
    <w:p w14:paraId="6DF8E330" w14:textId="77777777" w:rsidR="00564C9D" w:rsidRDefault="00564C9D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Position: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General Assistant Tourism</w:t>
      </w:r>
    </w:p>
    <w:p w14:paraId="00308D38" w14:textId="77777777" w:rsidR="00564C9D" w:rsidRDefault="00564C9D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Duties: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Answering Telephone enquiries</w:t>
      </w:r>
    </w:p>
    <w:p w14:paraId="61A65CA8" w14:textId="77777777" w:rsidR="00564C9D" w:rsidRDefault="004077A8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2B6411">
        <w:rPr>
          <w:rFonts w:ascii="Arial Narrow" w:hAnsi="Arial Narrow"/>
          <w:sz w:val="24"/>
          <w:szCs w:val="24"/>
        </w:rPr>
        <w:t>Handling bookings</w:t>
      </w:r>
      <w:r w:rsidR="00564C9D">
        <w:rPr>
          <w:rFonts w:ascii="Arial Narrow" w:hAnsi="Arial Narrow"/>
          <w:sz w:val="24"/>
          <w:szCs w:val="24"/>
        </w:rPr>
        <w:t>,</w:t>
      </w:r>
      <w:r w:rsidR="002B6411">
        <w:rPr>
          <w:rFonts w:ascii="Arial Narrow" w:hAnsi="Arial Narrow"/>
          <w:sz w:val="24"/>
          <w:szCs w:val="24"/>
        </w:rPr>
        <w:t xml:space="preserve"> accommodation, </w:t>
      </w:r>
      <w:r>
        <w:rPr>
          <w:rFonts w:ascii="Arial Narrow" w:hAnsi="Arial Narrow"/>
          <w:sz w:val="24"/>
          <w:szCs w:val="24"/>
        </w:rPr>
        <w:t xml:space="preserve">bus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tickets,</w:t>
      </w:r>
      <w:r w:rsidR="00FF634F">
        <w:rPr>
          <w:rFonts w:ascii="Arial Narrow" w:hAnsi="Arial Narrow"/>
          <w:sz w:val="24"/>
          <w:szCs w:val="24"/>
        </w:rPr>
        <w:t>boat</w:t>
      </w:r>
      <w:proofErr w:type="spellEnd"/>
      <w:proofErr w:type="gramEnd"/>
      <w:r w:rsidR="00FF634F">
        <w:rPr>
          <w:rFonts w:ascii="Arial Narrow" w:hAnsi="Arial Narrow"/>
          <w:sz w:val="24"/>
          <w:szCs w:val="24"/>
        </w:rPr>
        <w:t xml:space="preserve"> trips </w:t>
      </w:r>
    </w:p>
    <w:p w14:paraId="463D8587" w14:textId="77777777" w:rsidR="00FF634F" w:rsidRDefault="00FF634F" w:rsidP="006D59E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FF634F">
        <w:rPr>
          <w:rFonts w:ascii="Arial Narrow" w:hAnsi="Arial Narrow"/>
          <w:b/>
          <w:sz w:val="24"/>
          <w:szCs w:val="24"/>
        </w:rPr>
        <w:t>Name of firm: Swellendam Municipality</w:t>
      </w:r>
    </w:p>
    <w:p w14:paraId="413874DE" w14:textId="77777777" w:rsidR="00FF634F" w:rsidRDefault="00FF634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Period: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2010</w:t>
      </w:r>
    </w:p>
    <w:p w14:paraId="2DE846E9" w14:textId="77777777" w:rsidR="00FF634F" w:rsidRDefault="00FF634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Position: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Admin Clerk</w:t>
      </w:r>
    </w:p>
    <w:p w14:paraId="42F51F74" w14:textId="77777777" w:rsidR="00FF634F" w:rsidRDefault="00FF634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Duties: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Housing, reception, bookings, complaints, </w:t>
      </w:r>
      <w:r w:rsidR="007F31A4">
        <w:rPr>
          <w:rFonts w:ascii="Arial Narrow" w:hAnsi="Arial Narrow"/>
          <w:sz w:val="24"/>
          <w:szCs w:val="24"/>
        </w:rPr>
        <w:t>filing, handing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50C47191" w14:textId="77777777" w:rsidR="00FF634F" w:rsidRDefault="00FF634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Over </w:t>
      </w:r>
      <w:r w:rsidR="007F31A4">
        <w:rPr>
          <w:rFonts w:ascii="Arial Narrow" w:hAnsi="Arial Narrow"/>
          <w:sz w:val="24"/>
          <w:szCs w:val="24"/>
        </w:rPr>
        <w:t xml:space="preserve">of HOP houses, registration of deeds, dealing </w:t>
      </w:r>
    </w:p>
    <w:p w14:paraId="1B45AC02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Directly with human settlements department.</w:t>
      </w:r>
    </w:p>
    <w:p w14:paraId="5AE48485" w14:textId="77777777" w:rsidR="007F31A4" w:rsidRPr="00A15F2F" w:rsidRDefault="007F31A4" w:rsidP="006D59E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15F2F">
        <w:rPr>
          <w:rFonts w:ascii="Arial Narrow" w:hAnsi="Arial Narrow"/>
          <w:b/>
          <w:sz w:val="24"/>
          <w:szCs w:val="24"/>
        </w:rPr>
        <w:t>Name of firm: Swellendam Municipality</w:t>
      </w:r>
    </w:p>
    <w:p w14:paraId="0BBCBA36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Period: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15/12/2011-13/01/2012</w:t>
      </w:r>
    </w:p>
    <w:p w14:paraId="62405F90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Position: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Secretary Community Services</w:t>
      </w:r>
    </w:p>
    <w:p w14:paraId="5A9F0F1F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Duties: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Switch board operator, managing directors schedule, </w:t>
      </w:r>
    </w:p>
    <w:p w14:paraId="2314031D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Complaints, doing quotations for work, tender meetings,</w:t>
      </w:r>
    </w:p>
    <w:p w14:paraId="51C823C2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Bookings for the 2 town halls, wage schedules for </w:t>
      </w:r>
    </w:p>
    <w:p w14:paraId="0610BA79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Casuals. General office duties, </w:t>
      </w:r>
      <w:r w:rsidR="004077A8">
        <w:rPr>
          <w:rFonts w:ascii="Arial Narrow" w:hAnsi="Arial Narrow"/>
          <w:sz w:val="24"/>
          <w:szCs w:val="24"/>
        </w:rPr>
        <w:t>coordinating</w:t>
      </w:r>
      <w:r>
        <w:rPr>
          <w:rFonts w:ascii="Arial Narrow" w:hAnsi="Arial Narrow"/>
          <w:sz w:val="24"/>
          <w:szCs w:val="24"/>
        </w:rPr>
        <w:t xml:space="preserve"> functions,</w:t>
      </w:r>
    </w:p>
    <w:p w14:paraId="4ACE6423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Travel arrangements and meetings, managing of</w:t>
      </w:r>
    </w:p>
    <w:p w14:paraId="6AE464AF" w14:textId="77777777" w:rsidR="007F31A4" w:rsidRDefault="007F31A4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Stationary supplies, </w:t>
      </w:r>
    </w:p>
    <w:p w14:paraId="56F782D6" w14:textId="77777777" w:rsidR="00A15F2F" w:rsidRDefault="00A15F2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Reason for leaving: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Moved to Hermanus (Got Married)</w:t>
      </w:r>
    </w:p>
    <w:p w14:paraId="70632FEB" w14:textId="77777777" w:rsidR="00A15F2F" w:rsidRPr="00FF67CC" w:rsidRDefault="00A15F2F" w:rsidP="006D59E5">
      <w:pPr>
        <w:spacing w:after="0" w:line="240" w:lineRule="auto"/>
        <w:rPr>
          <w:rFonts w:ascii="Arial Narrow" w:hAnsi="Arial Narrow"/>
          <w:sz w:val="14"/>
          <w:szCs w:val="14"/>
        </w:rPr>
      </w:pPr>
    </w:p>
    <w:p w14:paraId="283244F5" w14:textId="77777777" w:rsidR="00E86ECB" w:rsidRPr="00A15F2F" w:rsidRDefault="00A15F2F" w:rsidP="006D59E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15F2F">
        <w:rPr>
          <w:rFonts w:ascii="Arial Narrow" w:hAnsi="Arial Narrow"/>
          <w:b/>
          <w:sz w:val="24"/>
          <w:szCs w:val="24"/>
        </w:rPr>
        <w:t xml:space="preserve">Name of firm: Hermanus </w:t>
      </w:r>
      <w:r w:rsidR="004077A8" w:rsidRPr="00A15F2F">
        <w:rPr>
          <w:rFonts w:ascii="Arial Narrow" w:hAnsi="Arial Narrow"/>
          <w:b/>
          <w:sz w:val="24"/>
          <w:szCs w:val="24"/>
        </w:rPr>
        <w:t>Pep stores</w:t>
      </w:r>
    </w:p>
    <w:p w14:paraId="2B8C24C6" w14:textId="77777777" w:rsidR="00A15F2F" w:rsidRDefault="00A15F2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Period: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2016-2018 February</w:t>
      </w:r>
    </w:p>
    <w:p w14:paraId="3A6B9B7E" w14:textId="77777777" w:rsidR="00A15F2F" w:rsidRDefault="00A15F2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Position: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Cashier &amp; Sales Assistant</w:t>
      </w:r>
    </w:p>
    <w:p w14:paraId="4D390943" w14:textId="77777777" w:rsidR="00A15F2F" w:rsidRDefault="00A15F2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Duties: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Working on the till, Merchandise stock, promotions etc</w:t>
      </w:r>
    </w:p>
    <w:p w14:paraId="20253D0A" w14:textId="77777777" w:rsidR="00A15F2F" w:rsidRPr="00FF67CC" w:rsidRDefault="00A15F2F" w:rsidP="006D59E5">
      <w:pPr>
        <w:spacing w:after="0" w:line="240" w:lineRule="auto"/>
        <w:rPr>
          <w:rFonts w:ascii="Arial Narrow" w:hAnsi="Arial Narrow"/>
          <w:sz w:val="14"/>
          <w:szCs w:val="14"/>
        </w:rPr>
      </w:pPr>
    </w:p>
    <w:p w14:paraId="4FA3591C" w14:textId="77777777" w:rsidR="00A15F2F" w:rsidRPr="00815649" w:rsidRDefault="00A15F2F" w:rsidP="006D59E5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815649">
        <w:rPr>
          <w:rFonts w:ascii="Arial Narrow" w:hAnsi="Arial Narrow"/>
          <w:b/>
          <w:bCs/>
          <w:sz w:val="24"/>
          <w:szCs w:val="24"/>
        </w:rPr>
        <w:t>Name of firm:  Clicks Hermanus</w:t>
      </w:r>
    </w:p>
    <w:p w14:paraId="489E7504" w14:textId="77777777" w:rsidR="00A15F2F" w:rsidRDefault="00E7571F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Period: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2018</w:t>
      </w:r>
      <w:r w:rsidR="00FF67CC">
        <w:rPr>
          <w:rFonts w:ascii="Arial Narrow" w:hAnsi="Arial Narrow"/>
          <w:sz w:val="24"/>
          <w:szCs w:val="24"/>
        </w:rPr>
        <w:t xml:space="preserve"> March 01 till 28 January 2024</w:t>
      </w:r>
    </w:p>
    <w:p w14:paraId="01FBFF3C" w14:textId="77777777" w:rsidR="00CD6B4D" w:rsidRPr="00FF634F" w:rsidRDefault="00CD6B4D" w:rsidP="006D59E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Position: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Beauty Advisor</w:t>
      </w:r>
    </w:p>
    <w:p w14:paraId="3B7B6009" w14:textId="77777777" w:rsidR="00CD6B4D" w:rsidRDefault="00CD6B4D" w:rsidP="00491301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Duties: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Consult with customers, Merchandise products, effective </w:t>
      </w:r>
    </w:p>
    <w:p w14:paraId="07201ECE" w14:textId="77777777" w:rsidR="00CD6B4D" w:rsidRDefault="00CD6B4D" w:rsidP="00491301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Launch promotions, responsible to deliver excellence service </w:t>
      </w:r>
    </w:p>
    <w:p w14:paraId="764A6DAB" w14:textId="77777777" w:rsidR="00CD6B4D" w:rsidRDefault="006A3569" w:rsidP="00491301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CD6B4D">
        <w:rPr>
          <w:rFonts w:ascii="Arial Narrow" w:hAnsi="Arial Narrow"/>
          <w:sz w:val="24"/>
          <w:szCs w:val="24"/>
        </w:rPr>
        <w:t xml:space="preserve">Through professional and knowledgeable advice on beauty </w:t>
      </w:r>
    </w:p>
    <w:p w14:paraId="205E391A" w14:textId="77777777" w:rsidR="0003625B" w:rsidRDefault="00CD6B4D" w:rsidP="00491301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And skincare products.</w:t>
      </w:r>
      <w:r w:rsidR="0003625B" w:rsidRPr="007C60B5">
        <w:rPr>
          <w:rFonts w:ascii="Arial Narrow" w:hAnsi="Arial Narrow"/>
          <w:b/>
          <w:sz w:val="24"/>
          <w:szCs w:val="24"/>
        </w:rPr>
        <w:t xml:space="preserve"> </w:t>
      </w:r>
      <w:r w:rsidR="00554123">
        <w:rPr>
          <w:rFonts w:ascii="Arial Narrow" w:hAnsi="Arial Narrow"/>
          <w:sz w:val="24"/>
          <w:szCs w:val="24"/>
        </w:rPr>
        <w:t xml:space="preserve">General housekeeping in order to </w:t>
      </w:r>
    </w:p>
    <w:p w14:paraId="59C15736" w14:textId="77777777" w:rsidR="00554123" w:rsidRDefault="00554123" w:rsidP="00491301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Build customer loyalty and maximise sales. Monitor sales,</w:t>
      </w:r>
    </w:p>
    <w:p w14:paraId="693B985E" w14:textId="77777777" w:rsidR="00554123" w:rsidRDefault="00554123" w:rsidP="00491301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Regularly evaluate the performance of products.</w:t>
      </w:r>
    </w:p>
    <w:p w14:paraId="30F6B1E5" w14:textId="77777777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0635F0AE" w14:textId="77777777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7D94BF50" w14:textId="77777777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116106AA" w14:textId="77777777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18982EA1" w14:textId="4E7C4B49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815649">
        <w:rPr>
          <w:rFonts w:ascii="Arial Narrow" w:hAnsi="Arial Narrow"/>
          <w:b/>
          <w:sz w:val="24"/>
          <w:szCs w:val="24"/>
        </w:rPr>
        <w:lastRenderedPageBreak/>
        <w:t>Name of Firm:</w:t>
      </w:r>
      <w:r>
        <w:rPr>
          <w:rFonts w:ascii="Arial Narrow" w:hAnsi="Arial Narrow"/>
          <w:b/>
          <w:sz w:val="24"/>
          <w:szCs w:val="24"/>
        </w:rPr>
        <w:t xml:space="preserve">    </w:t>
      </w:r>
      <w:r w:rsidRPr="00815649">
        <w:rPr>
          <w:rFonts w:ascii="Arial Narrow" w:hAnsi="Arial Narrow"/>
          <w:b/>
          <w:sz w:val="24"/>
          <w:szCs w:val="24"/>
        </w:rPr>
        <w:t xml:space="preserve">Dischem </w:t>
      </w:r>
      <w:proofErr w:type="spellStart"/>
      <w:r w:rsidRPr="00815649">
        <w:rPr>
          <w:rFonts w:ascii="Arial Narrow" w:hAnsi="Arial Narrow"/>
          <w:b/>
          <w:sz w:val="24"/>
          <w:szCs w:val="24"/>
        </w:rPr>
        <w:t>Pharmacys</w:t>
      </w:r>
      <w:proofErr w:type="spellEnd"/>
    </w:p>
    <w:p w14:paraId="70F2AD10" w14:textId="77777777" w:rsidR="00815649" w:rsidRPr="00815649" w:rsidRDefault="00815649" w:rsidP="003E70CA">
      <w:pPr>
        <w:pStyle w:val="Achievement"/>
        <w:spacing w:after="0" w:line="240" w:lineRule="auto"/>
        <w:rPr>
          <w:rFonts w:ascii="Arial Narrow" w:hAnsi="Arial Narrow"/>
          <w:bCs/>
          <w:sz w:val="24"/>
          <w:szCs w:val="24"/>
        </w:rPr>
      </w:pPr>
      <w:r w:rsidRPr="00815649">
        <w:rPr>
          <w:rFonts w:ascii="Arial Narrow" w:hAnsi="Arial Narrow"/>
          <w:bCs/>
          <w:sz w:val="24"/>
          <w:szCs w:val="24"/>
        </w:rPr>
        <w:t>Period:</w:t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  <w:t>1 March 2024 till 24 July 2024</w:t>
      </w:r>
    </w:p>
    <w:p w14:paraId="5E4E8A8A" w14:textId="69216EAD" w:rsidR="00815649" w:rsidRPr="00815649" w:rsidRDefault="00815649" w:rsidP="003E70CA">
      <w:pPr>
        <w:pStyle w:val="Achievement"/>
        <w:spacing w:after="0" w:line="240" w:lineRule="auto"/>
        <w:rPr>
          <w:rFonts w:ascii="Arial Narrow" w:hAnsi="Arial Narrow"/>
          <w:bCs/>
          <w:sz w:val="24"/>
          <w:szCs w:val="24"/>
        </w:rPr>
      </w:pPr>
      <w:r w:rsidRPr="00815649">
        <w:rPr>
          <w:rFonts w:ascii="Arial Narrow" w:hAnsi="Arial Narrow"/>
          <w:bCs/>
          <w:sz w:val="24"/>
          <w:szCs w:val="24"/>
        </w:rPr>
        <w:t>Position:</w:t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</w:r>
      <w:r w:rsidRPr="00815649"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proofErr w:type="spellStart"/>
      <w:r w:rsidRPr="00815649">
        <w:rPr>
          <w:rFonts w:ascii="Arial Narrow" w:hAnsi="Arial Narrow"/>
          <w:bCs/>
          <w:sz w:val="24"/>
          <w:szCs w:val="24"/>
        </w:rPr>
        <w:t>Beauy</w:t>
      </w:r>
      <w:proofErr w:type="spellEnd"/>
      <w:r w:rsidRPr="00815649">
        <w:rPr>
          <w:rFonts w:ascii="Arial Narrow" w:hAnsi="Arial Narrow"/>
          <w:bCs/>
          <w:sz w:val="24"/>
          <w:szCs w:val="24"/>
        </w:rPr>
        <w:t xml:space="preserve"> Consultant</w:t>
      </w:r>
    </w:p>
    <w:p w14:paraId="090BC4FE" w14:textId="3638EF99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Cs/>
          <w:sz w:val="24"/>
          <w:szCs w:val="24"/>
        </w:rPr>
      </w:pPr>
      <w:r w:rsidRPr="00815649">
        <w:rPr>
          <w:rFonts w:ascii="Arial Narrow" w:hAnsi="Arial Narrow"/>
          <w:bCs/>
          <w:sz w:val="24"/>
          <w:szCs w:val="24"/>
        </w:rPr>
        <w:t xml:space="preserve">Duties: </w:t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 xml:space="preserve">Consult with customers, do make-overs, do events, effective </w:t>
      </w:r>
    </w:p>
    <w:p w14:paraId="30A50BBD" w14:textId="7BDA61DA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 xml:space="preserve">Launch promotions, General housekeeping in order to build </w:t>
      </w:r>
    </w:p>
    <w:p w14:paraId="159C0BAC" w14:textId="694292B6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>Customer loyalty and maximise sales. Monitor sales, targets</w:t>
      </w:r>
    </w:p>
    <w:p w14:paraId="2ADFBA77" w14:textId="449B7677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 xml:space="preserve">For different skincare brands as well as fragrance brands plus </w:t>
      </w:r>
    </w:p>
    <w:p w14:paraId="3054491C" w14:textId="6F6A9E51" w:rsidR="00815649" w:rsidRPr="00815649" w:rsidRDefault="00815649" w:rsidP="003E70CA">
      <w:pPr>
        <w:pStyle w:val="Achievement"/>
        <w:spacing w:after="0" w:line="240" w:lineRule="auto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>Colour cosmetics.</w:t>
      </w:r>
    </w:p>
    <w:p w14:paraId="64AAEE0B" w14:textId="77777777" w:rsidR="00815649" w:rsidRDefault="00815649" w:rsidP="003E70CA">
      <w:pPr>
        <w:pStyle w:val="Achievement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7E4EFA59" w14:textId="524964C0" w:rsidR="00A37515" w:rsidRDefault="003E70CA" w:rsidP="003E70CA">
      <w:pPr>
        <w:pStyle w:val="Achievement"/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References:</w:t>
      </w:r>
    </w:p>
    <w:p w14:paraId="36E73220" w14:textId="77777777" w:rsidR="003E70CA" w:rsidRPr="004077A8" w:rsidRDefault="003E70CA" w:rsidP="003E70CA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 w:rsidRPr="004077A8">
        <w:rPr>
          <w:rFonts w:ascii="Arial Narrow" w:hAnsi="Arial Narrow"/>
          <w:sz w:val="24"/>
          <w:szCs w:val="24"/>
        </w:rPr>
        <w:t>James Engel</w:t>
      </w:r>
      <w:r w:rsidR="00142335" w:rsidRPr="004077A8">
        <w:rPr>
          <w:rFonts w:ascii="Arial Narrow" w:hAnsi="Arial Narrow"/>
          <w:sz w:val="24"/>
          <w:szCs w:val="24"/>
        </w:rPr>
        <w:t xml:space="preserve"> </w:t>
      </w:r>
      <w:r w:rsidRPr="004077A8">
        <w:rPr>
          <w:rFonts w:ascii="Arial Narrow" w:hAnsi="Arial Narrow"/>
          <w:sz w:val="24"/>
          <w:szCs w:val="24"/>
        </w:rPr>
        <w:t>Deputy Director Community Services:  Swellendam Municipality</w:t>
      </w:r>
    </w:p>
    <w:p w14:paraId="5E7AD0F6" w14:textId="77777777" w:rsidR="00142335" w:rsidRPr="004077A8" w:rsidRDefault="003E70CA" w:rsidP="00142335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 w:rsidRPr="004077A8">
        <w:rPr>
          <w:rFonts w:ascii="Arial Narrow" w:hAnsi="Arial Narrow"/>
          <w:sz w:val="24"/>
          <w:szCs w:val="24"/>
        </w:rPr>
        <w:t>Contact number (office): (028) 514 8529</w:t>
      </w:r>
    </w:p>
    <w:p w14:paraId="28AF5751" w14:textId="77777777" w:rsidR="002841B4" w:rsidRPr="004077A8" w:rsidRDefault="00984F7A" w:rsidP="00142335">
      <w:pPr>
        <w:pStyle w:val="Achievement"/>
        <w:spacing w:after="0" w:line="240" w:lineRule="auto"/>
        <w:rPr>
          <w:rFonts w:ascii="Arial Narrow" w:hAnsi="Arial Narrow"/>
          <w:sz w:val="24"/>
          <w:szCs w:val="24"/>
        </w:rPr>
      </w:pPr>
      <w:r w:rsidRPr="004077A8">
        <w:rPr>
          <w:rFonts w:ascii="Arial Narrow" w:hAnsi="Arial Narrow"/>
          <w:sz w:val="24"/>
          <w:szCs w:val="24"/>
        </w:rPr>
        <w:t>Nicolene</w:t>
      </w:r>
      <w:r w:rsidR="00491301" w:rsidRPr="004077A8">
        <w:rPr>
          <w:rFonts w:ascii="Arial Narrow" w:hAnsi="Arial Narrow"/>
          <w:sz w:val="24"/>
          <w:szCs w:val="24"/>
        </w:rPr>
        <w:t xml:space="preserve"> </w:t>
      </w:r>
      <w:r w:rsidR="002841B4" w:rsidRPr="004077A8">
        <w:rPr>
          <w:rFonts w:ascii="Arial Narrow" w:hAnsi="Arial Narrow"/>
          <w:sz w:val="24"/>
          <w:szCs w:val="24"/>
        </w:rPr>
        <w:t>Pep Stores Manager Swellendam</w:t>
      </w:r>
    </w:p>
    <w:p w14:paraId="69B5921E" w14:textId="77777777" w:rsidR="00491301" w:rsidRPr="004077A8" w:rsidRDefault="002841B4" w:rsidP="00EE6288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>Tel: (028) 514 1655</w:t>
      </w:r>
    </w:p>
    <w:p w14:paraId="75B384FA" w14:textId="77777777" w:rsidR="00EE6288" w:rsidRPr="004077A8" w:rsidRDefault="00EE6288" w:rsidP="00EE6288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</w:p>
    <w:p w14:paraId="0301633C" w14:textId="77777777" w:rsidR="00A768BB" w:rsidRPr="004077A8" w:rsidRDefault="003E5594" w:rsidP="00491301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>Bianca Wessels</w:t>
      </w:r>
      <w:r w:rsidR="00491301" w:rsidRPr="004077A8">
        <w:rPr>
          <w:rFonts w:ascii="Arial Narrow" w:hAnsi="Arial Narrow" w:cs="Times New Roman"/>
          <w:sz w:val="24"/>
          <w:szCs w:val="24"/>
        </w:rPr>
        <w:t xml:space="preserve"> </w:t>
      </w:r>
      <w:r w:rsidR="00A768BB" w:rsidRPr="004077A8">
        <w:rPr>
          <w:rFonts w:ascii="Arial Narrow" w:hAnsi="Arial Narrow" w:cs="Times New Roman"/>
          <w:sz w:val="24"/>
          <w:szCs w:val="24"/>
        </w:rPr>
        <w:t>Pep Stores Manager Hermanus</w:t>
      </w:r>
      <w:r w:rsidR="00DE4703" w:rsidRPr="004077A8">
        <w:rPr>
          <w:rFonts w:ascii="Arial Narrow" w:hAnsi="Arial Narrow" w:cs="Times New Roman"/>
          <w:sz w:val="24"/>
          <w:szCs w:val="24"/>
        </w:rPr>
        <w:t xml:space="preserve"> Gateway </w:t>
      </w:r>
    </w:p>
    <w:p w14:paraId="6748A460" w14:textId="77777777" w:rsidR="00A768BB" w:rsidRPr="004077A8" w:rsidRDefault="00A768BB" w:rsidP="002841B4">
      <w:pPr>
        <w:tabs>
          <w:tab w:val="left" w:pos="10440"/>
        </w:tabs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>Tel</w:t>
      </w:r>
      <w:proofErr w:type="gramStart"/>
      <w:r w:rsidRPr="004077A8">
        <w:rPr>
          <w:rFonts w:ascii="Arial Narrow" w:hAnsi="Arial Narrow" w:cs="Times New Roman"/>
          <w:sz w:val="24"/>
          <w:szCs w:val="24"/>
        </w:rPr>
        <w:t>:  (</w:t>
      </w:r>
      <w:proofErr w:type="gramEnd"/>
      <w:r w:rsidRPr="004077A8">
        <w:rPr>
          <w:rFonts w:ascii="Arial Narrow" w:hAnsi="Arial Narrow" w:cs="Times New Roman"/>
          <w:sz w:val="24"/>
          <w:szCs w:val="24"/>
        </w:rPr>
        <w:t>028) 313 0194</w:t>
      </w:r>
    </w:p>
    <w:p w14:paraId="68D6DDD4" w14:textId="77777777" w:rsidR="003E5594" w:rsidRPr="004077A8" w:rsidRDefault="003E5594" w:rsidP="003E5594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>Dr. W. B Clayton       Former Director Community Services: Swellendam Municipality</w:t>
      </w:r>
    </w:p>
    <w:p w14:paraId="1608EE87" w14:textId="77777777" w:rsidR="003E5594" w:rsidRPr="004077A8" w:rsidRDefault="003E5594" w:rsidP="002841B4">
      <w:pPr>
        <w:tabs>
          <w:tab w:val="left" w:pos="10440"/>
        </w:tabs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>Cell: 083 946 5594</w:t>
      </w:r>
    </w:p>
    <w:p w14:paraId="6FB362B8" w14:textId="77777777" w:rsidR="00A83CFD" w:rsidRPr="004077A8" w:rsidRDefault="000728AD" w:rsidP="00A83CFD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 xml:space="preserve">Felicia </w:t>
      </w:r>
      <w:proofErr w:type="spellStart"/>
      <w:r w:rsidRPr="004077A8">
        <w:rPr>
          <w:rFonts w:ascii="Arial Narrow" w:hAnsi="Arial Narrow" w:cs="Times New Roman"/>
          <w:sz w:val="24"/>
          <w:szCs w:val="24"/>
        </w:rPr>
        <w:t>Ponoane</w:t>
      </w:r>
      <w:proofErr w:type="spellEnd"/>
      <w:r w:rsidR="00A83CFD" w:rsidRPr="004077A8">
        <w:rPr>
          <w:rFonts w:ascii="Arial Narrow" w:hAnsi="Arial Narrow" w:cs="Times New Roman"/>
          <w:sz w:val="24"/>
          <w:szCs w:val="24"/>
        </w:rPr>
        <w:t xml:space="preserve"> Store Manager Clicks Hermanus</w:t>
      </w:r>
    </w:p>
    <w:p w14:paraId="4FDF1717" w14:textId="77777777" w:rsidR="00A83CFD" w:rsidRPr="004077A8" w:rsidRDefault="00A83CFD" w:rsidP="00142335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>Tel: (028) 313 0270</w:t>
      </w:r>
    </w:p>
    <w:p w14:paraId="3C85BD13" w14:textId="77777777" w:rsidR="00142335" w:rsidRPr="004077A8" w:rsidRDefault="00142335" w:rsidP="00142335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</w:p>
    <w:p w14:paraId="71B35512" w14:textId="77777777" w:rsidR="000728AD" w:rsidRPr="004077A8" w:rsidRDefault="000728AD" w:rsidP="000728AD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>Anne-Marie Witbooi Assis</w:t>
      </w:r>
      <w:r w:rsidR="00142335" w:rsidRPr="004077A8">
        <w:rPr>
          <w:rFonts w:ascii="Arial Narrow" w:hAnsi="Arial Narrow" w:cs="Times New Roman"/>
          <w:sz w:val="24"/>
          <w:szCs w:val="24"/>
        </w:rPr>
        <w:t>tant Manager Clicks Whale Coast Mall</w:t>
      </w:r>
    </w:p>
    <w:p w14:paraId="07D38536" w14:textId="77777777" w:rsidR="000728AD" w:rsidRDefault="00142335" w:rsidP="00A83CFD">
      <w:pPr>
        <w:tabs>
          <w:tab w:val="left" w:pos="10440"/>
        </w:tabs>
        <w:spacing w:line="240" w:lineRule="auto"/>
        <w:ind w:right="-1800"/>
        <w:rPr>
          <w:rFonts w:ascii="Arial Narrow" w:hAnsi="Arial Narrow" w:cs="Times New Roman"/>
          <w:sz w:val="24"/>
          <w:szCs w:val="24"/>
        </w:rPr>
      </w:pPr>
      <w:r w:rsidRPr="004077A8">
        <w:rPr>
          <w:rFonts w:ascii="Arial Narrow" w:hAnsi="Arial Narrow" w:cs="Times New Roman"/>
          <w:sz w:val="24"/>
          <w:szCs w:val="24"/>
        </w:rPr>
        <w:t>Cell: 083 466 6517</w:t>
      </w:r>
    </w:p>
    <w:p w14:paraId="688A6B75" w14:textId="3C768F4E" w:rsidR="00ED15B8" w:rsidRDefault="00ED15B8" w:rsidP="00ED15B8">
      <w:pPr>
        <w:tabs>
          <w:tab w:val="left" w:pos="10440"/>
        </w:tabs>
        <w:spacing w:after="0" w:line="240" w:lineRule="auto"/>
        <w:ind w:right="-180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Mildred Van </w:t>
      </w:r>
      <w:proofErr w:type="gramStart"/>
      <w:r>
        <w:rPr>
          <w:rFonts w:ascii="Arial Narrow" w:hAnsi="Arial Narrow" w:cs="Times New Roman"/>
          <w:sz w:val="24"/>
          <w:szCs w:val="24"/>
        </w:rPr>
        <w:t>Rensburg  Dischem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Beauty Manager</w:t>
      </w:r>
    </w:p>
    <w:p w14:paraId="48A47EB6" w14:textId="3C7E699C" w:rsidR="00ED15B8" w:rsidRPr="004077A8" w:rsidRDefault="00ED15B8" w:rsidP="00A83CFD">
      <w:pPr>
        <w:tabs>
          <w:tab w:val="left" w:pos="10440"/>
        </w:tabs>
        <w:spacing w:line="240" w:lineRule="auto"/>
        <w:ind w:right="-180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Cell:  062 321 9106 / 078 626 7129</w:t>
      </w:r>
    </w:p>
    <w:p w14:paraId="58AA0ADC" w14:textId="77777777" w:rsidR="00A768BB" w:rsidRPr="004077A8" w:rsidRDefault="00A768BB" w:rsidP="002841B4">
      <w:pPr>
        <w:tabs>
          <w:tab w:val="left" w:pos="10440"/>
        </w:tabs>
        <w:ind w:right="-1800"/>
        <w:rPr>
          <w:rFonts w:ascii="Times New Roman" w:hAnsi="Times New Roman" w:cs="Times New Roman"/>
          <w:sz w:val="24"/>
          <w:szCs w:val="24"/>
        </w:rPr>
      </w:pPr>
    </w:p>
    <w:sectPr w:rsidR="00A768BB" w:rsidRPr="004077A8" w:rsidSect="00FF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Regula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0A853F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62592089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48B545D7" wp14:editId="6D452F88">
            <wp:extent cx="142875" cy="142875"/>
            <wp:effectExtent l="0" t="0" r="0" b="0"/>
            <wp:docPr id="662592089" name="Picture 662592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</w:abstractNum>
  <w:abstractNum w:abstractNumId="3" w15:restartNumberingAfterBreak="0">
    <w:nsid w:val="033536C8"/>
    <w:multiLevelType w:val="hybridMultilevel"/>
    <w:tmpl w:val="44B6819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82B3C"/>
    <w:multiLevelType w:val="hybridMultilevel"/>
    <w:tmpl w:val="BF8297DE"/>
    <w:lvl w:ilvl="0" w:tplc="1C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A3119DE"/>
    <w:multiLevelType w:val="hybridMultilevel"/>
    <w:tmpl w:val="1A581808"/>
    <w:lvl w:ilvl="0" w:tplc="1C09000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</w:abstractNum>
  <w:abstractNum w:abstractNumId="6" w15:restartNumberingAfterBreak="0">
    <w:nsid w:val="196D19CB"/>
    <w:multiLevelType w:val="hybridMultilevel"/>
    <w:tmpl w:val="51FA47AC"/>
    <w:lvl w:ilvl="0" w:tplc="1C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C3F44EC"/>
    <w:multiLevelType w:val="hybridMultilevel"/>
    <w:tmpl w:val="871CC67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07B7E"/>
    <w:multiLevelType w:val="hybridMultilevel"/>
    <w:tmpl w:val="E04C52C0"/>
    <w:lvl w:ilvl="0" w:tplc="1C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202B3C28"/>
    <w:multiLevelType w:val="hybridMultilevel"/>
    <w:tmpl w:val="25825B3A"/>
    <w:lvl w:ilvl="0" w:tplc="1CE8678E">
      <w:start w:val="199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45EA5"/>
    <w:multiLevelType w:val="hybridMultilevel"/>
    <w:tmpl w:val="51D4C8FC"/>
    <w:lvl w:ilvl="0" w:tplc="16F6384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3E5084"/>
    <w:multiLevelType w:val="hybridMultilevel"/>
    <w:tmpl w:val="340638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75A3E"/>
    <w:multiLevelType w:val="hybridMultilevel"/>
    <w:tmpl w:val="9B463CF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1422A"/>
    <w:multiLevelType w:val="hybridMultilevel"/>
    <w:tmpl w:val="28804552"/>
    <w:lvl w:ilvl="0" w:tplc="1C09000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</w:abstractNum>
  <w:abstractNum w:abstractNumId="14" w15:restartNumberingAfterBreak="0">
    <w:nsid w:val="39292082"/>
    <w:multiLevelType w:val="hybridMultilevel"/>
    <w:tmpl w:val="88B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A0552"/>
    <w:multiLevelType w:val="hybridMultilevel"/>
    <w:tmpl w:val="8A044F9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F6575"/>
    <w:multiLevelType w:val="hybridMultilevel"/>
    <w:tmpl w:val="1816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F22F1"/>
    <w:multiLevelType w:val="hybridMultilevel"/>
    <w:tmpl w:val="5EDA36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D6286"/>
    <w:multiLevelType w:val="hybridMultilevel"/>
    <w:tmpl w:val="5BCA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80AD9"/>
    <w:multiLevelType w:val="hybridMultilevel"/>
    <w:tmpl w:val="4D786B6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77299"/>
    <w:multiLevelType w:val="hybridMultilevel"/>
    <w:tmpl w:val="6310C8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7B4F"/>
    <w:multiLevelType w:val="hybridMultilevel"/>
    <w:tmpl w:val="E89E9F7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1C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3" w15:restartNumberingAfterBreak="0">
    <w:nsid w:val="6AD235B2"/>
    <w:multiLevelType w:val="hybridMultilevel"/>
    <w:tmpl w:val="83BEAC6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621B9"/>
    <w:multiLevelType w:val="multilevel"/>
    <w:tmpl w:val="DEC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B757E"/>
    <w:multiLevelType w:val="hybridMultilevel"/>
    <w:tmpl w:val="56E6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143E2"/>
    <w:multiLevelType w:val="hybridMultilevel"/>
    <w:tmpl w:val="0E8C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236423">
    <w:abstractNumId w:val="10"/>
  </w:num>
  <w:num w:numId="2" w16cid:durableId="142954712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4452851">
    <w:abstractNumId w:val="22"/>
  </w:num>
  <w:num w:numId="4" w16cid:durableId="1347177689">
    <w:abstractNumId w:val="16"/>
  </w:num>
  <w:num w:numId="5" w16cid:durableId="70663793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6615197">
    <w:abstractNumId w:val="9"/>
  </w:num>
  <w:num w:numId="7" w16cid:durableId="1347292337">
    <w:abstractNumId w:val="25"/>
  </w:num>
  <w:num w:numId="8" w16cid:durableId="149448689">
    <w:abstractNumId w:val="18"/>
  </w:num>
  <w:num w:numId="9" w16cid:durableId="1653604759">
    <w:abstractNumId w:val="0"/>
  </w:num>
  <w:num w:numId="10" w16cid:durableId="2129153396">
    <w:abstractNumId w:val="1"/>
  </w:num>
  <w:num w:numId="11" w16cid:durableId="1609238185">
    <w:abstractNumId w:val="2"/>
  </w:num>
  <w:num w:numId="12" w16cid:durableId="1956205268">
    <w:abstractNumId w:val="17"/>
  </w:num>
  <w:num w:numId="13" w16cid:durableId="2099129161">
    <w:abstractNumId w:val="8"/>
  </w:num>
  <w:num w:numId="14" w16cid:durableId="1046639004">
    <w:abstractNumId w:val="13"/>
  </w:num>
  <w:num w:numId="15" w16cid:durableId="605846192">
    <w:abstractNumId w:val="5"/>
  </w:num>
  <w:num w:numId="16" w16cid:durableId="919371463">
    <w:abstractNumId w:val="3"/>
  </w:num>
  <w:num w:numId="17" w16cid:durableId="2000108365">
    <w:abstractNumId w:val="7"/>
  </w:num>
  <w:num w:numId="18" w16cid:durableId="1967612785">
    <w:abstractNumId w:val="23"/>
  </w:num>
  <w:num w:numId="19" w16cid:durableId="1149439664">
    <w:abstractNumId w:val="6"/>
  </w:num>
  <w:num w:numId="20" w16cid:durableId="633490726">
    <w:abstractNumId w:val="20"/>
  </w:num>
  <w:num w:numId="21" w16cid:durableId="141166017">
    <w:abstractNumId w:val="11"/>
  </w:num>
  <w:num w:numId="22" w16cid:durableId="893009726">
    <w:abstractNumId w:val="19"/>
  </w:num>
  <w:num w:numId="23" w16cid:durableId="839202232">
    <w:abstractNumId w:val="21"/>
  </w:num>
  <w:num w:numId="24" w16cid:durableId="1728335276">
    <w:abstractNumId w:val="4"/>
  </w:num>
  <w:num w:numId="25" w16cid:durableId="1234849310">
    <w:abstractNumId w:val="15"/>
  </w:num>
  <w:num w:numId="26" w16cid:durableId="70665935">
    <w:abstractNumId w:val="12"/>
  </w:num>
  <w:num w:numId="27" w16cid:durableId="16692077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8B"/>
    <w:rsid w:val="000022A0"/>
    <w:rsid w:val="00016E31"/>
    <w:rsid w:val="00027EB2"/>
    <w:rsid w:val="0003625B"/>
    <w:rsid w:val="00037633"/>
    <w:rsid w:val="00054535"/>
    <w:rsid w:val="00060E8C"/>
    <w:rsid w:val="00062548"/>
    <w:rsid w:val="00067594"/>
    <w:rsid w:val="000728AD"/>
    <w:rsid w:val="00083466"/>
    <w:rsid w:val="00097E13"/>
    <w:rsid w:val="000A7A48"/>
    <w:rsid w:val="000D0678"/>
    <w:rsid w:val="000D4B72"/>
    <w:rsid w:val="000F53C0"/>
    <w:rsid w:val="000F7FBB"/>
    <w:rsid w:val="001026F0"/>
    <w:rsid w:val="001036EB"/>
    <w:rsid w:val="00142335"/>
    <w:rsid w:val="00196A81"/>
    <w:rsid w:val="001B3864"/>
    <w:rsid w:val="001C06FA"/>
    <w:rsid w:val="001C47DA"/>
    <w:rsid w:val="001D5BC5"/>
    <w:rsid w:val="001E38BA"/>
    <w:rsid w:val="00210BC8"/>
    <w:rsid w:val="00236E25"/>
    <w:rsid w:val="00277C0B"/>
    <w:rsid w:val="002841B4"/>
    <w:rsid w:val="00284F8D"/>
    <w:rsid w:val="002B013D"/>
    <w:rsid w:val="002B3180"/>
    <w:rsid w:val="002B6411"/>
    <w:rsid w:val="002D2BCE"/>
    <w:rsid w:val="002E06B5"/>
    <w:rsid w:val="002E3768"/>
    <w:rsid w:val="00300926"/>
    <w:rsid w:val="00341F01"/>
    <w:rsid w:val="003C4CC0"/>
    <w:rsid w:val="003E0CCD"/>
    <w:rsid w:val="003E5594"/>
    <w:rsid w:val="003E70CA"/>
    <w:rsid w:val="004077A8"/>
    <w:rsid w:val="0041774D"/>
    <w:rsid w:val="00422522"/>
    <w:rsid w:val="00446606"/>
    <w:rsid w:val="00491301"/>
    <w:rsid w:val="004926DC"/>
    <w:rsid w:val="004B572C"/>
    <w:rsid w:val="004C4531"/>
    <w:rsid w:val="00524C3F"/>
    <w:rsid w:val="005507C5"/>
    <w:rsid w:val="00554123"/>
    <w:rsid w:val="00564C9D"/>
    <w:rsid w:val="00572C32"/>
    <w:rsid w:val="00596771"/>
    <w:rsid w:val="005A6171"/>
    <w:rsid w:val="005B5D2E"/>
    <w:rsid w:val="005C581A"/>
    <w:rsid w:val="005D6EAC"/>
    <w:rsid w:val="005F5E30"/>
    <w:rsid w:val="00606435"/>
    <w:rsid w:val="00606CAF"/>
    <w:rsid w:val="0061349D"/>
    <w:rsid w:val="00640E31"/>
    <w:rsid w:val="00670A52"/>
    <w:rsid w:val="0067107A"/>
    <w:rsid w:val="0069140C"/>
    <w:rsid w:val="00696671"/>
    <w:rsid w:val="006A3079"/>
    <w:rsid w:val="006A3569"/>
    <w:rsid w:val="006C362C"/>
    <w:rsid w:val="006C4B13"/>
    <w:rsid w:val="006D2BB5"/>
    <w:rsid w:val="006D59E5"/>
    <w:rsid w:val="006E0077"/>
    <w:rsid w:val="006F091C"/>
    <w:rsid w:val="00715022"/>
    <w:rsid w:val="00716E89"/>
    <w:rsid w:val="007232A8"/>
    <w:rsid w:val="00737E1F"/>
    <w:rsid w:val="00752112"/>
    <w:rsid w:val="0078370C"/>
    <w:rsid w:val="007A776D"/>
    <w:rsid w:val="007C60B5"/>
    <w:rsid w:val="007D3095"/>
    <w:rsid w:val="007D59BC"/>
    <w:rsid w:val="007F1AB3"/>
    <w:rsid w:val="007F31A4"/>
    <w:rsid w:val="007F43EF"/>
    <w:rsid w:val="007F5AF3"/>
    <w:rsid w:val="00800B56"/>
    <w:rsid w:val="008047D2"/>
    <w:rsid w:val="00807C0B"/>
    <w:rsid w:val="00815649"/>
    <w:rsid w:val="00841452"/>
    <w:rsid w:val="00861408"/>
    <w:rsid w:val="0086652E"/>
    <w:rsid w:val="00873D11"/>
    <w:rsid w:val="00885B28"/>
    <w:rsid w:val="00885BC5"/>
    <w:rsid w:val="008C4E98"/>
    <w:rsid w:val="008D5F6C"/>
    <w:rsid w:val="008F7584"/>
    <w:rsid w:val="0090177C"/>
    <w:rsid w:val="009020C6"/>
    <w:rsid w:val="00924879"/>
    <w:rsid w:val="00936110"/>
    <w:rsid w:val="00970B28"/>
    <w:rsid w:val="00983B78"/>
    <w:rsid w:val="00984F7A"/>
    <w:rsid w:val="009949AA"/>
    <w:rsid w:val="009C151F"/>
    <w:rsid w:val="009D7EAD"/>
    <w:rsid w:val="009E561D"/>
    <w:rsid w:val="00A15512"/>
    <w:rsid w:val="00A15F2F"/>
    <w:rsid w:val="00A20D66"/>
    <w:rsid w:val="00A37515"/>
    <w:rsid w:val="00A45DA1"/>
    <w:rsid w:val="00A52E46"/>
    <w:rsid w:val="00A56D1B"/>
    <w:rsid w:val="00A6148C"/>
    <w:rsid w:val="00A768BB"/>
    <w:rsid w:val="00A83CFD"/>
    <w:rsid w:val="00A9729D"/>
    <w:rsid w:val="00AE5435"/>
    <w:rsid w:val="00B376BD"/>
    <w:rsid w:val="00B62374"/>
    <w:rsid w:val="00B72768"/>
    <w:rsid w:val="00B729B4"/>
    <w:rsid w:val="00BA71E2"/>
    <w:rsid w:val="00BC0828"/>
    <w:rsid w:val="00BC6129"/>
    <w:rsid w:val="00C01188"/>
    <w:rsid w:val="00C17D79"/>
    <w:rsid w:val="00C2341F"/>
    <w:rsid w:val="00C24BBA"/>
    <w:rsid w:val="00C322A7"/>
    <w:rsid w:val="00C53886"/>
    <w:rsid w:val="00C75218"/>
    <w:rsid w:val="00C87520"/>
    <w:rsid w:val="00C90829"/>
    <w:rsid w:val="00CA06F0"/>
    <w:rsid w:val="00CD0062"/>
    <w:rsid w:val="00CD6B4D"/>
    <w:rsid w:val="00CE06FB"/>
    <w:rsid w:val="00D254FC"/>
    <w:rsid w:val="00D3616E"/>
    <w:rsid w:val="00D45EB1"/>
    <w:rsid w:val="00D91972"/>
    <w:rsid w:val="00DA18A9"/>
    <w:rsid w:val="00DB0D81"/>
    <w:rsid w:val="00DC3949"/>
    <w:rsid w:val="00DC5A2B"/>
    <w:rsid w:val="00DE4703"/>
    <w:rsid w:val="00E370A6"/>
    <w:rsid w:val="00E46A50"/>
    <w:rsid w:val="00E5462B"/>
    <w:rsid w:val="00E7368B"/>
    <w:rsid w:val="00E7571F"/>
    <w:rsid w:val="00E82D58"/>
    <w:rsid w:val="00E86ECB"/>
    <w:rsid w:val="00EA7570"/>
    <w:rsid w:val="00EC2801"/>
    <w:rsid w:val="00ED15B8"/>
    <w:rsid w:val="00EE6288"/>
    <w:rsid w:val="00EF7004"/>
    <w:rsid w:val="00F0314F"/>
    <w:rsid w:val="00F1053A"/>
    <w:rsid w:val="00F413AF"/>
    <w:rsid w:val="00F97517"/>
    <w:rsid w:val="00FF4F8F"/>
    <w:rsid w:val="00FF634F"/>
    <w:rsid w:val="00FF6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A796F"/>
  <w15:docId w15:val="{89BF9A42-785B-4F37-976E-6419EE5C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6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1D"/>
    <w:pPr>
      <w:spacing w:after="0" w:line="240" w:lineRule="auto"/>
      <w:ind w:left="720"/>
    </w:pPr>
    <w:rPr>
      <w:rFonts w:ascii="DINRegular" w:hAnsi="DINRegular" w:cs="Times New Roman"/>
      <w:sz w:val="20"/>
      <w:szCs w:val="20"/>
    </w:rPr>
  </w:style>
  <w:style w:type="paragraph" w:customStyle="1" w:styleId="Achievement">
    <w:name w:val="Achievement"/>
    <w:basedOn w:val="BodyText"/>
    <w:rsid w:val="00596771"/>
    <w:p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967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6771"/>
  </w:style>
  <w:style w:type="table" w:styleId="TableGrid">
    <w:name w:val="Table Grid"/>
    <w:basedOn w:val="TableNormal"/>
    <w:uiPriority w:val="59"/>
    <w:rsid w:val="00C322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70"/>
    <w:rPr>
      <w:rFonts w:ascii="Tahoma" w:hAnsi="Tahoma" w:cs="Tahoma"/>
      <w:sz w:val="16"/>
      <w:szCs w:val="16"/>
    </w:rPr>
  </w:style>
  <w:style w:type="character" w:customStyle="1" w:styleId="WW8Num1z2">
    <w:name w:val="WW8Num1z2"/>
    <w:rsid w:val="000F53C0"/>
    <w:rPr>
      <w:rFonts w:ascii="Wingdings" w:hAnsi="Wingdings" w:cs="Wingding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rtonbc017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Supreme Fuels Trading FZE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- Steve Doma</dc:creator>
  <cp:lastModifiedBy>Erica Rudolph</cp:lastModifiedBy>
  <cp:revision>4</cp:revision>
  <cp:lastPrinted>2018-01-17T13:37:00Z</cp:lastPrinted>
  <dcterms:created xsi:type="dcterms:W3CDTF">2025-05-06T08:32:00Z</dcterms:created>
  <dcterms:modified xsi:type="dcterms:W3CDTF">2025-05-13T08:36:00Z</dcterms:modified>
</cp:coreProperties>
</file>